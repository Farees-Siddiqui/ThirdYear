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717C" w14:textId="5219F5D8" w:rsidR="0042508D" w:rsidRDefault="009740B8" w:rsidP="009740B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238CA08" wp14:editId="77AB5A49">
            <wp:extent cx="30353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7657" w14:textId="77777777" w:rsidR="0042508D" w:rsidRDefault="008D33E6" w:rsidP="009740B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14:paraId="5A98CEB5" w14:textId="77777777" w:rsidR="0042508D" w:rsidRDefault="0042508D" w:rsidP="0024465E">
      <w:pPr>
        <w:jc w:val="both"/>
        <w:rPr>
          <w:rFonts w:ascii="Calibri" w:hAnsi="Calibri"/>
          <w:color w:val="000000"/>
          <w:sz w:val="28"/>
          <w:szCs w:val="28"/>
        </w:rPr>
      </w:pPr>
    </w:p>
    <w:p w14:paraId="333ECD32" w14:textId="7B1B5C1F" w:rsidR="00510023" w:rsidRPr="00510023" w:rsidRDefault="008D33E6" w:rsidP="0024465E">
      <w:pPr>
        <w:pStyle w:val="PlainText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Palatino Linotype" w:hAnsi="Palatino Linotype"/>
          <w:sz w:val="24"/>
          <w:szCs w:val="24"/>
        </w:rPr>
      </w:pPr>
      <w:r w:rsidRPr="00C3066D">
        <w:rPr>
          <w:rFonts w:ascii="Palatino Linotype" w:hAnsi="Palatino Linotype"/>
          <w:b/>
          <w:sz w:val="24"/>
          <w:szCs w:val="24"/>
        </w:rPr>
        <w:t>Course</w:t>
      </w:r>
      <w:r w:rsidR="00BF6FF0" w:rsidRPr="00C3066D">
        <w:rPr>
          <w:rFonts w:ascii="Palatino Linotype" w:hAnsi="Palatino Linotype"/>
          <w:sz w:val="24"/>
          <w:szCs w:val="24"/>
        </w:rPr>
        <w:t xml:space="preserve">:   </w:t>
      </w:r>
      <w:r w:rsidR="00BF6FF0" w:rsidRPr="00C3066D">
        <w:rPr>
          <w:rFonts w:ascii="Palatino Linotype" w:hAnsi="Palatino Linotype"/>
          <w:sz w:val="24"/>
          <w:szCs w:val="24"/>
        </w:rPr>
        <w:tab/>
        <w:t>CSCI 303</w:t>
      </w:r>
      <w:r w:rsidR="00E8502C" w:rsidRPr="00C3066D">
        <w:rPr>
          <w:rFonts w:ascii="Palatino Linotype" w:hAnsi="Palatino Linotype"/>
          <w:sz w:val="24"/>
          <w:szCs w:val="24"/>
        </w:rPr>
        <w:t>0</w:t>
      </w:r>
      <w:r w:rsidR="008E01D7" w:rsidRPr="00C3066D">
        <w:rPr>
          <w:rFonts w:ascii="Palatino Linotype" w:hAnsi="Palatino Linotype"/>
          <w:sz w:val="24"/>
          <w:szCs w:val="24"/>
        </w:rPr>
        <w:t xml:space="preserve">U Database Systems </w:t>
      </w:r>
      <w:r w:rsidR="00AF1F87">
        <w:rPr>
          <w:rFonts w:ascii="Palatino Linotype" w:hAnsi="Palatino Linotype"/>
          <w:sz w:val="24"/>
          <w:szCs w:val="24"/>
        </w:rPr>
        <w:t>&amp;</w:t>
      </w:r>
      <w:r w:rsidR="008E01D7" w:rsidRPr="00C3066D">
        <w:rPr>
          <w:rFonts w:ascii="Palatino Linotype" w:hAnsi="Palatino Linotype"/>
          <w:sz w:val="24"/>
          <w:szCs w:val="24"/>
        </w:rPr>
        <w:t xml:space="preserve"> Concepts</w:t>
      </w:r>
    </w:p>
    <w:p w14:paraId="0B52D008" w14:textId="1E33F737" w:rsidR="0042508D" w:rsidRPr="00510023" w:rsidRDefault="00510023" w:rsidP="0024465E">
      <w:pPr>
        <w:pStyle w:val="PlainText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 w:rsidR="00C526CE">
        <w:rPr>
          <w:rFonts w:ascii="Palatino Linotype" w:hAnsi="Palatino Linotype"/>
          <w:sz w:val="24"/>
          <w:szCs w:val="24"/>
        </w:rPr>
        <w:t xml:space="preserve">Lab </w:t>
      </w:r>
      <w:r w:rsidR="00EF238F">
        <w:rPr>
          <w:rFonts w:ascii="Palatino Linotype" w:hAnsi="Palatino Linotype"/>
          <w:sz w:val="24"/>
          <w:szCs w:val="24"/>
        </w:rPr>
        <w:t>10</w:t>
      </w:r>
      <w:r w:rsidR="0024465E">
        <w:rPr>
          <w:rFonts w:ascii="Palatino Linotype" w:hAnsi="Palatino Linotype"/>
          <w:sz w:val="24"/>
          <w:szCs w:val="24"/>
        </w:rPr>
        <w:t xml:space="preserve"> (graph databases)</w:t>
      </w:r>
    </w:p>
    <w:p w14:paraId="030386B8" w14:textId="71A6D491" w:rsidR="0042508D" w:rsidRDefault="0042508D" w:rsidP="0024465E">
      <w:pPr>
        <w:pStyle w:val="PlainText"/>
        <w:jc w:val="both"/>
        <w:rPr>
          <w:rFonts w:ascii="Arial" w:hAnsi="Arial"/>
          <w:b/>
          <w:bCs/>
          <w:sz w:val="24"/>
          <w:szCs w:val="24"/>
        </w:rPr>
      </w:pPr>
    </w:p>
    <w:p w14:paraId="2835B6F0" w14:textId="2656AB52" w:rsidR="00AB69BF" w:rsidRDefault="00AB69BF" w:rsidP="0024465E">
      <w:pPr>
        <w:jc w:val="both"/>
        <w:rPr>
          <w:rFonts w:ascii="Arial" w:hAnsi="Arial" w:cs="Arial"/>
          <w:bCs/>
        </w:rPr>
      </w:pPr>
      <w:r w:rsidRPr="00AB69BF">
        <w:rPr>
          <w:rFonts w:ascii="Arial" w:hAnsi="Arial" w:cs="Arial"/>
          <w:bCs/>
        </w:rPr>
        <w:t xml:space="preserve">You can use the following online tool to write XML documents and XQueries. </w:t>
      </w:r>
    </w:p>
    <w:p w14:paraId="65F72C73" w14:textId="56711271" w:rsidR="00AB69BF" w:rsidRDefault="00AB69BF" w:rsidP="0024465E">
      <w:pPr>
        <w:jc w:val="both"/>
        <w:rPr>
          <w:rFonts w:ascii="Arial" w:hAnsi="Arial" w:cs="Arial"/>
          <w:bCs/>
        </w:rPr>
      </w:pPr>
    </w:p>
    <w:p w14:paraId="4ADD4AA6" w14:textId="6DA775EA" w:rsidR="00AB69BF" w:rsidRPr="00AB69BF" w:rsidRDefault="00AB69BF" w:rsidP="0024465E">
      <w:pPr>
        <w:jc w:val="both"/>
        <w:rPr>
          <w:rFonts w:ascii="Arial" w:hAnsi="Arial" w:cs="Arial"/>
          <w:bCs/>
        </w:rPr>
      </w:pPr>
      <w:r w:rsidRPr="00AB69BF">
        <w:rPr>
          <w:rFonts w:ascii="Arial" w:hAnsi="Arial" w:cs="Arial"/>
          <w:bCs/>
        </w:rPr>
        <w:t>http://videlibri.sourceforge.net/cgi-bin/xidelcgi</w:t>
      </w:r>
    </w:p>
    <w:p w14:paraId="39540315" w14:textId="77777777" w:rsidR="008D33E6" w:rsidRDefault="008D33E6" w:rsidP="0024465E">
      <w:pPr>
        <w:jc w:val="both"/>
        <w:rPr>
          <w:sz w:val="24"/>
          <w:szCs w:val="24"/>
        </w:rPr>
      </w:pPr>
    </w:p>
    <w:p w14:paraId="0CD161A6" w14:textId="3B882E07" w:rsidR="00040B26" w:rsidRDefault="00040B26" w:rsidP="0024465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Toy Example</w:t>
      </w:r>
    </w:p>
    <w:p w14:paraId="6EAEF291" w14:textId="329E2105" w:rsidR="00040B26" w:rsidRPr="00040B26" w:rsidRDefault="00040B26" w:rsidP="0024465E">
      <w:pPr>
        <w:jc w:val="both"/>
        <w:rPr>
          <w:rFonts w:ascii="Arial" w:hAnsi="Arial" w:cs="Arial"/>
          <w:bCs/>
        </w:rPr>
      </w:pPr>
    </w:p>
    <w:p w14:paraId="77776C71" w14:textId="5B639974" w:rsidR="00040B26" w:rsidRDefault="00040B26" w:rsidP="0024465E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XML Document</w:t>
      </w:r>
    </w:p>
    <w:p w14:paraId="0E6E66EC" w14:textId="3C6F317E" w:rsidR="00040B26" w:rsidRDefault="00040B26" w:rsidP="0024465E">
      <w:pPr>
        <w:ind w:firstLine="360"/>
        <w:jc w:val="both"/>
        <w:rPr>
          <w:rFonts w:ascii="Arial" w:hAnsi="Arial" w:cs="Arial"/>
          <w:bCs/>
        </w:rPr>
      </w:pPr>
    </w:p>
    <w:p w14:paraId="1FD82F7C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&lt;BARS&gt;</w:t>
      </w:r>
    </w:p>
    <w:p w14:paraId="43A27992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  <w:t>&lt;BAR&gt;&lt;NAME&gt;Joe’s Bar&lt;/NAME&gt;</w:t>
      </w:r>
    </w:p>
    <w:p w14:paraId="4B1EA17E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  <w:t>&lt;BEER&gt;&lt;NAME&gt;Bud&lt;/NAME&gt;</w:t>
      </w:r>
    </w:p>
    <w:p w14:paraId="7126353D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  <w:t>&lt;PRICE&gt;2.50&lt;/PRICE&gt;&lt;/BEER&gt;</w:t>
      </w:r>
    </w:p>
    <w:p w14:paraId="61D55686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  <w:t>&lt;BEER&gt;&lt;NAME&gt;Miller&lt;/NAME&gt;</w:t>
      </w:r>
    </w:p>
    <w:p w14:paraId="50654C23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</w:r>
      <w:r w:rsidRPr="00040B26">
        <w:rPr>
          <w:rFonts w:ascii="Arial" w:hAnsi="Arial" w:cs="Arial"/>
          <w:bCs/>
        </w:rPr>
        <w:tab/>
        <w:t>&lt;PRICE&gt;3.00&lt;/PRICE&gt;&lt;/BEER&gt;</w:t>
      </w:r>
    </w:p>
    <w:p w14:paraId="5926C569" w14:textId="77777777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ab/>
        <w:t>&lt;/BAR&gt;</w:t>
      </w:r>
    </w:p>
    <w:p w14:paraId="10CA8CBD" w14:textId="3F704029" w:rsidR="00040B26" w:rsidRPr="00040B26" w:rsidRDefault="00040B26" w:rsidP="0024465E">
      <w:pPr>
        <w:ind w:left="360"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&lt;/BARS&gt;</w:t>
      </w:r>
    </w:p>
    <w:p w14:paraId="095894CB" w14:textId="77777777" w:rsidR="00040B26" w:rsidRDefault="00040B26" w:rsidP="0024465E">
      <w:pPr>
        <w:jc w:val="both"/>
        <w:rPr>
          <w:rFonts w:ascii="Arial" w:hAnsi="Arial" w:cs="Arial"/>
          <w:bCs/>
        </w:rPr>
      </w:pPr>
    </w:p>
    <w:p w14:paraId="470CB8CE" w14:textId="0DFB49CF" w:rsidR="00040B26" w:rsidRDefault="00040B26" w:rsidP="0024465E">
      <w:pPr>
        <w:ind w:firstLine="36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Given the provided XML document what is the output of</w:t>
      </w:r>
      <w:r>
        <w:rPr>
          <w:rFonts w:ascii="Arial" w:hAnsi="Arial" w:cs="Arial"/>
          <w:bCs/>
        </w:rPr>
        <w:t xml:space="preserve"> following XQuer</w:t>
      </w:r>
      <w:r w:rsidR="00AB69BF">
        <w:rPr>
          <w:rFonts w:ascii="Arial" w:hAnsi="Arial" w:cs="Arial"/>
          <w:bCs/>
        </w:rPr>
        <w:t>ie</w:t>
      </w:r>
      <w:r>
        <w:rPr>
          <w:rFonts w:ascii="Arial" w:hAnsi="Arial" w:cs="Arial"/>
          <w:bCs/>
        </w:rPr>
        <w:t>s</w:t>
      </w:r>
      <w:r w:rsidR="00A037C1">
        <w:rPr>
          <w:rFonts w:ascii="Arial" w:hAnsi="Arial" w:cs="Arial"/>
          <w:bCs/>
        </w:rPr>
        <w:t>?</w:t>
      </w:r>
    </w:p>
    <w:p w14:paraId="4EC7E56C" w14:textId="65B9404A" w:rsidR="00040B26" w:rsidRDefault="00040B26" w:rsidP="0024465E">
      <w:pPr>
        <w:ind w:firstLine="360"/>
        <w:jc w:val="both"/>
        <w:rPr>
          <w:rFonts w:ascii="Arial" w:hAnsi="Arial" w:cs="Arial"/>
          <w:bCs/>
        </w:rPr>
      </w:pPr>
    </w:p>
    <w:p w14:paraId="2853B95A" w14:textId="12E36341" w:rsidR="00040B26" w:rsidRDefault="00040B26" w:rsidP="0024465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XQuery 1</w:t>
      </w:r>
    </w:p>
    <w:p w14:paraId="38636CE3" w14:textId="1F3DEC61" w:rsidR="00AB69BF" w:rsidRDefault="00AB69BF" w:rsidP="0024465E">
      <w:pPr>
        <w:ind w:left="360"/>
        <w:jc w:val="both"/>
        <w:rPr>
          <w:rFonts w:ascii="Arial" w:hAnsi="Arial" w:cs="Arial"/>
          <w:bCs/>
        </w:rPr>
      </w:pPr>
    </w:p>
    <w:p w14:paraId="117377FC" w14:textId="77777777" w:rsidR="00AB69BF" w:rsidRPr="00AB69BF" w:rsidRDefault="00AB69BF" w:rsidP="0024465E">
      <w:pPr>
        <w:ind w:left="1440"/>
        <w:jc w:val="both"/>
        <w:rPr>
          <w:rFonts w:ascii="Arial" w:hAnsi="Arial" w:cs="Arial"/>
          <w:bCs/>
        </w:rPr>
      </w:pPr>
      <w:r w:rsidRPr="00AB69BF">
        <w:rPr>
          <w:rFonts w:ascii="Arial" w:hAnsi="Arial" w:cs="Arial"/>
          <w:bCs/>
        </w:rPr>
        <w:t>xquery version "3.0";</w:t>
      </w:r>
    </w:p>
    <w:p w14:paraId="25A20B60" w14:textId="34FAE894" w:rsidR="00AB69BF" w:rsidRDefault="00AB69BF" w:rsidP="0024465E">
      <w:pPr>
        <w:ind w:left="1440"/>
        <w:jc w:val="both"/>
        <w:rPr>
          <w:rFonts w:ascii="Arial" w:hAnsi="Arial" w:cs="Arial"/>
          <w:bCs/>
        </w:rPr>
      </w:pPr>
      <w:r w:rsidRPr="00AB69BF">
        <w:rPr>
          <w:rFonts w:ascii="Arial" w:hAnsi="Arial" w:cs="Arial"/>
          <w:bCs/>
        </w:rPr>
        <w:t>BARS/BAR/BEER</w:t>
      </w:r>
    </w:p>
    <w:p w14:paraId="18B93F46" w14:textId="77777777" w:rsidR="00AB69BF" w:rsidRPr="00AB69BF" w:rsidRDefault="00AB69BF" w:rsidP="0024465E">
      <w:pPr>
        <w:ind w:left="720"/>
        <w:jc w:val="both"/>
        <w:rPr>
          <w:rFonts w:ascii="Arial" w:hAnsi="Arial" w:cs="Arial"/>
          <w:bCs/>
        </w:rPr>
      </w:pPr>
    </w:p>
    <w:p w14:paraId="67B04995" w14:textId="709C3198" w:rsidR="00040B26" w:rsidRDefault="00040B26" w:rsidP="0024465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XQuery 2</w:t>
      </w:r>
    </w:p>
    <w:p w14:paraId="33279672" w14:textId="0B6110DB" w:rsidR="00040B26" w:rsidRDefault="00040B26" w:rsidP="0024465E">
      <w:pPr>
        <w:jc w:val="both"/>
        <w:rPr>
          <w:rFonts w:ascii="Arial" w:hAnsi="Arial" w:cs="Arial"/>
          <w:bCs/>
        </w:rPr>
      </w:pPr>
    </w:p>
    <w:p w14:paraId="43796E33" w14:textId="523CC776" w:rsidR="00040B26" w:rsidRPr="00040B26" w:rsidRDefault="00040B26" w:rsidP="0024465E">
      <w:pPr>
        <w:ind w:left="144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xquery version "3.0";</w:t>
      </w:r>
    </w:p>
    <w:p w14:paraId="24856934" w14:textId="77777777" w:rsidR="00040B26" w:rsidRPr="00040B26" w:rsidRDefault="00040B26" w:rsidP="0024465E">
      <w:pPr>
        <w:ind w:left="144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for $beer in BARS/BAR/BEER</w:t>
      </w:r>
    </w:p>
    <w:p w14:paraId="2D21BF17" w14:textId="689C66B5" w:rsidR="00040B26" w:rsidRPr="00040B26" w:rsidRDefault="00040B26" w:rsidP="0024465E">
      <w:pPr>
        <w:ind w:left="144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where $beer/PRICE  &gt; 2</w:t>
      </w:r>
      <w:r>
        <w:rPr>
          <w:rFonts w:ascii="Arial" w:hAnsi="Arial" w:cs="Arial"/>
          <w:bCs/>
        </w:rPr>
        <w:t>.5</w:t>
      </w:r>
    </w:p>
    <w:p w14:paraId="02ACAEF9" w14:textId="77777777" w:rsidR="00040B26" w:rsidRPr="00040B26" w:rsidRDefault="00040B26" w:rsidP="0024465E">
      <w:pPr>
        <w:ind w:left="144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order by $beer/PRICE</w:t>
      </w:r>
    </w:p>
    <w:p w14:paraId="35C1433A" w14:textId="77777777" w:rsidR="00040B26" w:rsidRPr="00040B26" w:rsidRDefault="00040B26" w:rsidP="0024465E">
      <w:pPr>
        <w:ind w:left="1440"/>
        <w:jc w:val="both"/>
        <w:rPr>
          <w:rFonts w:ascii="Arial" w:hAnsi="Arial" w:cs="Arial"/>
          <w:bCs/>
        </w:rPr>
      </w:pPr>
      <w:r w:rsidRPr="00040B26">
        <w:rPr>
          <w:rFonts w:ascii="Arial" w:hAnsi="Arial" w:cs="Arial"/>
          <w:bCs/>
        </w:rPr>
        <w:t>return $beer</w:t>
      </w:r>
    </w:p>
    <w:p w14:paraId="25D04B5F" w14:textId="77777777" w:rsidR="00040B26" w:rsidRPr="00040B26" w:rsidRDefault="00040B26" w:rsidP="0024465E">
      <w:pPr>
        <w:jc w:val="both"/>
        <w:rPr>
          <w:rFonts w:ascii="Arial" w:hAnsi="Arial" w:cs="Arial"/>
          <w:bCs/>
        </w:rPr>
      </w:pPr>
    </w:p>
    <w:p w14:paraId="2F6B6E85" w14:textId="77777777" w:rsidR="00040B26" w:rsidRPr="00040B26" w:rsidRDefault="00040B26" w:rsidP="0024465E">
      <w:pPr>
        <w:pStyle w:val="ListParagraph"/>
        <w:jc w:val="both"/>
        <w:rPr>
          <w:rFonts w:ascii="Arial" w:hAnsi="Arial" w:cs="Arial"/>
          <w:bCs/>
        </w:rPr>
      </w:pPr>
    </w:p>
    <w:p w14:paraId="50734171" w14:textId="1F48FEE5" w:rsidR="00C526CE" w:rsidRPr="002648BF" w:rsidRDefault="007031BC" w:rsidP="0024465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2648BF">
        <w:rPr>
          <w:rFonts w:ascii="Arial" w:hAnsi="Arial" w:cs="Arial"/>
          <w:bCs/>
        </w:rPr>
        <w:t xml:space="preserve">Provide </w:t>
      </w:r>
      <w:r w:rsidR="00C526CE" w:rsidRPr="002648BF">
        <w:rPr>
          <w:rFonts w:ascii="Arial" w:hAnsi="Arial" w:cs="Arial"/>
          <w:bCs/>
        </w:rPr>
        <w:t xml:space="preserve">XML document </w:t>
      </w:r>
      <w:r w:rsidR="002648BF" w:rsidRPr="002648BF">
        <w:rPr>
          <w:rFonts w:ascii="Arial" w:hAnsi="Arial" w:cs="Arial"/>
          <w:bCs/>
        </w:rPr>
        <w:t>that includes information about sample movies: title, year of production, budget, director, rating, duration. You should also include information about actors playing in the movie</w:t>
      </w:r>
      <w:r w:rsidR="00B1046E">
        <w:rPr>
          <w:rFonts w:ascii="Arial" w:hAnsi="Arial" w:cs="Arial"/>
          <w:bCs/>
        </w:rPr>
        <w:t>s</w:t>
      </w:r>
      <w:r w:rsidR="002648BF" w:rsidRPr="002648BF">
        <w:rPr>
          <w:rFonts w:ascii="Arial" w:hAnsi="Arial" w:cs="Arial"/>
          <w:bCs/>
        </w:rPr>
        <w:t>: name, age,</w:t>
      </w:r>
      <w:r w:rsidR="00E60A8D">
        <w:rPr>
          <w:rFonts w:ascii="Arial" w:hAnsi="Arial" w:cs="Arial"/>
          <w:bCs/>
        </w:rPr>
        <w:t xml:space="preserve"> country</w:t>
      </w:r>
      <w:r w:rsidR="002648BF" w:rsidRPr="002648BF">
        <w:rPr>
          <w:rFonts w:ascii="Arial" w:hAnsi="Arial" w:cs="Arial"/>
          <w:bCs/>
        </w:rPr>
        <w:t xml:space="preserve">. </w:t>
      </w:r>
      <w:r w:rsidR="0024465E">
        <w:rPr>
          <w:rFonts w:ascii="Arial" w:hAnsi="Arial" w:cs="Arial"/>
          <w:bCs/>
        </w:rPr>
        <w:t>Include in your XML database information about 3 movies</w:t>
      </w:r>
      <w:r w:rsidR="00E60A8D">
        <w:rPr>
          <w:rFonts w:ascii="Arial" w:hAnsi="Arial" w:cs="Arial"/>
          <w:bCs/>
        </w:rPr>
        <w:t xml:space="preserve"> and for each movie provide sample 2 actors</w:t>
      </w:r>
      <w:r w:rsidR="0024465E">
        <w:rPr>
          <w:rFonts w:ascii="Arial" w:hAnsi="Arial" w:cs="Arial"/>
          <w:bCs/>
        </w:rPr>
        <w:t>.</w:t>
      </w:r>
    </w:p>
    <w:p w14:paraId="7280C290" w14:textId="52322F22" w:rsidR="007031BC" w:rsidRDefault="007031BC" w:rsidP="0024465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6BFCA91C" w14:textId="32295560" w:rsidR="00367D5B" w:rsidRDefault="002648BF" w:rsidP="0024465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two XQueries</w:t>
      </w:r>
    </w:p>
    <w:p w14:paraId="76BD1EC3" w14:textId="58CFEA67" w:rsidR="002648BF" w:rsidRDefault="002648BF" w:rsidP="0024465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 all </w:t>
      </w:r>
      <w:r w:rsidR="00B1046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ctors in your XML document that are younger than 35</w:t>
      </w:r>
      <w:r w:rsidR="00B1046E">
        <w:rPr>
          <w:rFonts w:ascii="Arial" w:hAnsi="Arial" w:cs="Arial"/>
          <w:bCs/>
        </w:rPr>
        <w:t>. Arrange the actors by their age increasingly.</w:t>
      </w:r>
    </w:p>
    <w:p w14:paraId="2FB31375" w14:textId="7C4B458A" w:rsidR="00B1046E" w:rsidRDefault="00B1046E" w:rsidP="0024465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 all movies that were produced </w:t>
      </w:r>
      <w:r w:rsidR="0024465E">
        <w:rPr>
          <w:rFonts w:ascii="Arial" w:hAnsi="Arial" w:cs="Arial"/>
          <w:bCs/>
        </w:rPr>
        <w:t>from 2016 to 2018</w:t>
      </w:r>
      <w:r>
        <w:rPr>
          <w:rFonts w:ascii="Arial" w:hAnsi="Arial" w:cs="Arial"/>
          <w:bCs/>
        </w:rPr>
        <w:t xml:space="preserve">. Arrange the movies alphabetically in </w:t>
      </w:r>
      <w:r w:rsidR="0024465E">
        <w:rPr>
          <w:rFonts w:ascii="Arial" w:hAnsi="Arial" w:cs="Arial"/>
          <w:bCs/>
        </w:rPr>
        <w:t>descending</w:t>
      </w:r>
      <w:r>
        <w:rPr>
          <w:rFonts w:ascii="Arial" w:hAnsi="Arial" w:cs="Arial"/>
          <w:bCs/>
        </w:rPr>
        <w:t xml:space="preserve"> order by title.</w:t>
      </w:r>
    </w:p>
    <w:p w14:paraId="6EB7B9F0" w14:textId="6819A6CC" w:rsidR="00A037C1" w:rsidRDefault="00A037C1" w:rsidP="00A037C1">
      <w:pPr>
        <w:jc w:val="both"/>
        <w:rPr>
          <w:rFonts w:ascii="Arial" w:hAnsi="Arial" w:cs="Arial"/>
          <w:bCs/>
        </w:rPr>
      </w:pPr>
    </w:p>
    <w:p w14:paraId="3B20CA0F" w14:textId="6D546728" w:rsidR="00A037C1" w:rsidRPr="00A037C1" w:rsidRDefault="00A037C1" w:rsidP="00A037C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Save XML document (Question 2) and XQueries (Question 3) as well as the results of XQueries in Question 1 and Question 3.</w:t>
      </w:r>
    </w:p>
    <w:p w14:paraId="236B217F" w14:textId="77777777" w:rsidR="00F51B17" w:rsidRPr="00040B26" w:rsidRDefault="00F51B17" w:rsidP="0024465E">
      <w:pPr>
        <w:jc w:val="both"/>
        <w:rPr>
          <w:sz w:val="24"/>
          <w:szCs w:val="24"/>
        </w:rPr>
      </w:pPr>
    </w:p>
    <w:p w14:paraId="1F6FE9DA" w14:textId="0B71CD5D" w:rsidR="00F51B17" w:rsidRPr="00B1046E" w:rsidRDefault="00F51B17" w:rsidP="0024465E">
      <w:pPr>
        <w:jc w:val="both"/>
        <w:rPr>
          <w:rFonts w:ascii="Arial" w:hAnsi="Arial" w:cs="Arial"/>
          <w:bCs/>
        </w:rPr>
      </w:pPr>
      <w:r w:rsidRPr="00B1046E">
        <w:rPr>
          <w:rFonts w:ascii="Arial" w:hAnsi="Arial" w:cs="Arial"/>
          <w:bCs/>
        </w:rPr>
        <w:t>For more info</w:t>
      </w:r>
      <w:r w:rsidR="00040B26" w:rsidRPr="00B1046E">
        <w:rPr>
          <w:rFonts w:ascii="Arial" w:hAnsi="Arial" w:cs="Arial"/>
          <w:bCs/>
        </w:rPr>
        <w:t>rmation</w:t>
      </w:r>
      <w:r w:rsidRPr="00B1046E">
        <w:rPr>
          <w:rFonts w:ascii="Arial" w:hAnsi="Arial" w:cs="Arial"/>
          <w:bCs/>
        </w:rPr>
        <w:t xml:space="preserve"> about XML see the lecture slides and w3schools tutorial: https://www.w3schools.com/xml/</w:t>
      </w:r>
    </w:p>
    <w:p w14:paraId="666AB584" w14:textId="77777777" w:rsidR="00367D5B" w:rsidRPr="00367D5B" w:rsidRDefault="00367D5B" w:rsidP="0024465E">
      <w:pPr>
        <w:pStyle w:val="ListParagraph"/>
        <w:jc w:val="both"/>
        <w:rPr>
          <w:rFonts w:ascii="Arial" w:hAnsi="Arial" w:cs="Arial"/>
          <w:bCs/>
        </w:rPr>
      </w:pPr>
    </w:p>
    <w:sectPr w:rsidR="00367D5B" w:rsidRPr="00367D5B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3FDF" w14:textId="77777777" w:rsidR="00C54CDB" w:rsidRDefault="00C54CDB">
      <w:r>
        <w:separator/>
      </w:r>
    </w:p>
  </w:endnote>
  <w:endnote w:type="continuationSeparator" w:id="0">
    <w:p w14:paraId="771D5A36" w14:textId="77777777" w:rsidR="00C54CDB" w:rsidRDefault="00C5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88AF" w14:textId="77777777"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C3066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8341" w14:textId="77777777" w:rsidR="0042508D" w:rsidRDefault="0042508D">
    <w:pPr>
      <w:pStyle w:val="Footer"/>
    </w:pPr>
  </w:p>
  <w:p w14:paraId="039C2038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91BD" w14:textId="77777777" w:rsidR="00C54CDB" w:rsidRDefault="00C54CDB">
      <w:r>
        <w:separator/>
      </w:r>
    </w:p>
  </w:footnote>
  <w:footnote w:type="continuationSeparator" w:id="0">
    <w:p w14:paraId="1E1B6527" w14:textId="77777777" w:rsidR="00C54CDB" w:rsidRDefault="00C5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B75FF"/>
    <w:multiLevelType w:val="hybridMultilevel"/>
    <w:tmpl w:val="CC8A704A"/>
    <w:lvl w:ilvl="0" w:tplc="726C3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77F31"/>
    <w:multiLevelType w:val="hybridMultilevel"/>
    <w:tmpl w:val="6242E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C1A6F"/>
    <w:multiLevelType w:val="hybridMultilevel"/>
    <w:tmpl w:val="713E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145A5"/>
    <w:multiLevelType w:val="hybridMultilevel"/>
    <w:tmpl w:val="68946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307C8"/>
    <w:multiLevelType w:val="hybridMultilevel"/>
    <w:tmpl w:val="703E7520"/>
    <w:lvl w:ilvl="0" w:tplc="03C86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6EF"/>
    <w:rsid w:val="000357CA"/>
    <w:rsid w:val="00040B26"/>
    <w:rsid w:val="0005589A"/>
    <w:rsid w:val="000B344E"/>
    <w:rsid w:val="000C0F65"/>
    <w:rsid w:val="001079E3"/>
    <w:rsid w:val="0012366B"/>
    <w:rsid w:val="00143E69"/>
    <w:rsid w:val="00147582"/>
    <w:rsid w:val="00180EDB"/>
    <w:rsid w:val="001C2C33"/>
    <w:rsid w:val="00212489"/>
    <w:rsid w:val="002201F3"/>
    <w:rsid w:val="00225BAE"/>
    <w:rsid w:val="0024465E"/>
    <w:rsid w:val="002648BF"/>
    <w:rsid w:val="0028078C"/>
    <w:rsid w:val="00293F5F"/>
    <w:rsid w:val="0029499F"/>
    <w:rsid w:val="002966EF"/>
    <w:rsid w:val="002B0465"/>
    <w:rsid w:val="002F22AF"/>
    <w:rsid w:val="0031629C"/>
    <w:rsid w:val="00341C49"/>
    <w:rsid w:val="00367D5B"/>
    <w:rsid w:val="003E2973"/>
    <w:rsid w:val="003F3018"/>
    <w:rsid w:val="003F3B83"/>
    <w:rsid w:val="004204B3"/>
    <w:rsid w:val="0042508D"/>
    <w:rsid w:val="0047195C"/>
    <w:rsid w:val="00490153"/>
    <w:rsid w:val="004B066E"/>
    <w:rsid w:val="00510023"/>
    <w:rsid w:val="00524576"/>
    <w:rsid w:val="005375D9"/>
    <w:rsid w:val="00542A40"/>
    <w:rsid w:val="005719C7"/>
    <w:rsid w:val="005836B7"/>
    <w:rsid w:val="00584F05"/>
    <w:rsid w:val="00592AD6"/>
    <w:rsid w:val="005E28AB"/>
    <w:rsid w:val="00614F5C"/>
    <w:rsid w:val="006312CA"/>
    <w:rsid w:val="00681599"/>
    <w:rsid w:val="006E0167"/>
    <w:rsid w:val="007031BC"/>
    <w:rsid w:val="0071414C"/>
    <w:rsid w:val="0074544A"/>
    <w:rsid w:val="0078020E"/>
    <w:rsid w:val="007A5025"/>
    <w:rsid w:val="007F3A41"/>
    <w:rsid w:val="00805CF8"/>
    <w:rsid w:val="00852747"/>
    <w:rsid w:val="00877C8B"/>
    <w:rsid w:val="008D33E6"/>
    <w:rsid w:val="008D5D88"/>
    <w:rsid w:val="008E01D7"/>
    <w:rsid w:val="008F1BAB"/>
    <w:rsid w:val="00944DFF"/>
    <w:rsid w:val="009600B3"/>
    <w:rsid w:val="009740B8"/>
    <w:rsid w:val="0099292C"/>
    <w:rsid w:val="009E239D"/>
    <w:rsid w:val="009F3EE4"/>
    <w:rsid w:val="00A00E3B"/>
    <w:rsid w:val="00A034B4"/>
    <w:rsid w:val="00A037C1"/>
    <w:rsid w:val="00A53CD7"/>
    <w:rsid w:val="00A7022F"/>
    <w:rsid w:val="00AB69BF"/>
    <w:rsid w:val="00AF1F87"/>
    <w:rsid w:val="00B1046E"/>
    <w:rsid w:val="00B64CB3"/>
    <w:rsid w:val="00B672DB"/>
    <w:rsid w:val="00B80F20"/>
    <w:rsid w:val="00BA53BC"/>
    <w:rsid w:val="00BD73A1"/>
    <w:rsid w:val="00BE1B2E"/>
    <w:rsid w:val="00BF6FF0"/>
    <w:rsid w:val="00C0622B"/>
    <w:rsid w:val="00C1015F"/>
    <w:rsid w:val="00C3066D"/>
    <w:rsid w:val="00C3695E"/>
    <w:rsid w:val="00C526CE"/>
    <w:rsid w:val="00C54CDB"/>
    <w:rsid w:val="00C74185"/>
    <w:rsid w:val="00CD5832"/>
    <w:rsid w:val="00D24DB2"/>
    <w:rsid w:val="00D41066"/>
    <w:rsid w:val="00DF2736"/>
    <w:rsid w:val="00E07E6C"/>
    <w:rsid w:val="00E60A8D"/>
    <w:rsid w:val="00E67F00"/>
    <w:rsid w:val="00E8502C"/>
    <w:rsid w:val="00E9044B"/>
    <w:rsid w:val="00EF238F"/>
    <w:rsid w:val="00EF7078"/>
    <w:rsid w:val="00EF7E8B"/>
    <w:rsid w:val="00F16E35"/>
    <w:rsid w:val="00F23B7F"/>
    <w:rsid w:val="00F32DC6"/>
    <w:rsid w:val="00F40E18"/>
    <w:rsid w:val="00F51B17"/>
    <w:rsid w:val="00F91406"/>
    <w:rsid w:val="00FA501F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A70F4A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1466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Jaroslaw Szlichta</cp:lastModifiedBy>
  <cp:revision>81</cp:revision>
  <cp:lastPrinted>2002-09-05T18:54:00Z</cp:lastPrinted>
  <dcterms:created xsi:type="dcterms:W3CDTF">2013-09-10T20:16:00Z</dcterms:created>
  <dcterms:modified xsi:type="dcterms:W3CDTF">2021-11-14T17:39:00Z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